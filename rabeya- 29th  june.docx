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29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Syed Rabeya Aamir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112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SMS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---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 xml:space="preserve"> INTRODUCTION TO INFORMATION SECURITY.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Great Learning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5.5 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075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Python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program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to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remove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Nth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occurrence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of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the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given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/>
                                    </w:rPr>
                                    <w:t>word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rabeya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29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Syed Rabeya Aamir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112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SMS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---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 xml:space="preserve"> INTRODUCTION TO INFORMATION SECURITY.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Great Learning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5.5 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075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Python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program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to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remove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Nth</w:t>
                            </w:r>
                            <w:r>
                              <w:rPr>
                                <w:rFonts w:hint="default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</w:rPr>
                              <w:t>occurrence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of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the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given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word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rabeya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lang w:val="en-US"/>
        </w:rPr>
      </w:pPr>
      <w:r>
        <w:rPr/>
        <w:drawing>
          <wp:inline distL="0" distT="0" distB="0" distR="0">
            <wp:extent cx="4514849" cy="265387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35975" r="1" b="21671"/>
                    <a:stretch/>
                  </pic:blipFill>
                  <pic:spPr>
                    <a:xfrm rot="0">
                      <a:off x="0" y="0"/>
                      <a:ext cx="4514849" cy="26538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"/>
        <w:ind w:left="0"/>
        <w:jc w:val="left"/>
        <w:rPr>
          <w:lang w:val="en-US"/>
        </w:rPr>
      </w:pP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#</w:t>
      </w:r>
      <w:r>
        <w:t>Python</w:t>
      </w:r>
      <w:r>
        <w:rPr>
          <w:lang w:val="en-US"/>
        </w:rPr>
        <w:t xml:space="preserve"> program</w:t>
      </w:r>
      <w:r>
        <w:t xml:space="preserve"> to remove Nth  occurrence of the given word</w:t>
      </w:r>
      <w:r>
        <w:rPr>
          <w:lang w:val="en-US"/>
        </w:rPr>
        <w:t>.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def RemoveIthWord(lst, word, N): </w:t>
      </w:r>
    </w:p>
    <w:p>
      <w:pPr>
        <w:pStyle w:val="style0"/>
        <w:rPr/>
      </w:pPr>
      <w:r>
        <w:t xml:space="preserve">    newList = [] </w:t>
      </w:r>
    </w:p>
    <w:p>
      <w:pPr>
        <w:pStyle w:val="style0"/>
        <w:rPr/>
      </w:pPr>
      <w:r>
        <w:t xml:space="preserve">    count = 0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 # iterate the elements </w:t>
      </w:r>
    </w:p>
    <w:p>
      <w:pPr>
        <w:pStyle w:val="style0"/>
        <w:rPr/>
      </w:pPr>
      <w:r>
        <w:t xml:space="preserve">    for i in lst: </w:t>
      </w:r>
    </w:p>
    <w:p>
      <w:pPr>
        <w:pStyle w:val="style0"/>
        <w:rPr/>
      </w:pPr>
      <w:r>
        <w:t xml:space="preserve">        if(i == word): </w:t>
      </w:r>
    </w:p>
    <w:p>
      <w:pPr>
        <w:pStyle w:val="style0"/>
        <w:rPr/>
      </w:pPr>
      <w:r>
        <w:t xml:space="preserve">            count = count + 1</w:t>
      </w:r>
    </w:p>
    <w:p>
      <w:pPr>
        <w:pStyle w:val="style0"/>
        <w:rPr/>
      </w:pPr>
      <w:r>
        <w:t xml:space="preserve">            if(count != N): </w:t>
      </w:r>
    </w:p>
    <w:p>
      <w:pPr>
        <w:pStyle w:val="style0"/>
        <w:rPr/>
      </w:pPr>
      <w:r>
        <w:t xml:space="preserve">                newList.append(i) </w:t>
      </w:r>
    </w:p>
    <w:p>
      <w:pPr>
        <w:pStyle w:val="style0"/>
        <w:rPr/>
      </w:pPr>
      <w:r>
        <w:t xml:space="preserve">        else: </w:t>
      </w:r>
    </w:p>
    <w:p>
      <w:pPr>
        <w:pStyle w:val="style0"/>
        <w:rPr/>
      </w:pPr>
      <w:r>
        <w:t xml:space="preserve">            newList.append(i) </w:t>
      </w:r>
    </w:p>
    <w:p>
      <w:pPr>
        <w:pStyle w:val="style0"/>
        <w:rPr/>
      </w:pPr>
      <w:r>
        <w:t xml:space="preserve">              </w:t>
      </w:r>
    </w:p>
    <w:p>
      <w:pPr>
        <w:pStyle w:val="style0"/>
        <w:rPr/>
      </w:pPr>
      <w:r>
        <w:t xml:space="preserve">    lst = newList 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if count == 0: </w:t>
      </w:r>
    </w:p>
    <w:p>
      <w:pPr>
        <w:pStyle w:val="style0"/>
        <w:rPr/>
      </w:pPr>
      <w:r>
        <w:t xml:space="preserve">        print("Item not found") </w:t>
      </w:r>
    </w:p>
    <w:p>
      <w:pPr>
        <w:pStyle w:val="style0"/>
        <w:rPr/>
      </w:pPr>
      <w:r>
        <w:t xml:space="preserve">    else: </w:t>
      </w:r>
    </w:p>
    <w:p>
      <w:pPr>
        <w:pStyle w:val="style0"/>
        <w:rPr/>
      </w:pPr>
      <w:r>
        <w:t xml:space="preserve">        print("Updated list is: ", lst)     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return newList </w:t>
      </w:r>
    </w:p>
    <w:p>
      <w:pPr>
        <w:pStyle w:val="style0"/>
        <w:rPr/>
      </w:pPr>
      <w:r>
        <w:t xml:space="preserve">  # Driver code </w:t>
      </w:r>
    </w:p>
    <w:p>
      <w:pPr>
        <w:pStyle w:val="style0"/>
        <w:rPr/>
      </w:pPr>
      <w:r>
        <w:t xml:space="preserve">list = ["geeks", "for", "geeks"] </w:t>
      </w:r>
    </w:p>
    <w:p>
      <w:pPr>
        <w:pStyle w:val="style0"/>
        <w:rPr/>
      </w:pPr>
      <w:r>
        <w:t>word = "geeks"</w:t>
      </w:r>
    </w:p>
    <w:p>
      <w:pPr>
        <w:pStyle w:val="style0"/>
        <w:rPr/>
      </w:pPr>
      <w:r>
        <w:t>N = 2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RemoveIthWord(list, word, N) </w:t>
      </w:r>
    </w:p>
    <w:sectPr>
      <w:headerReference w:type="default" r:id="rId3"/>
      <w:footerReference w:type="default" r:id="rId4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Words>159</Words>
  <Pages>6</Pages>
  <Characters>836</Characters>
  <Application>WPS Office</Application>
  <DocSecurity>0</DocSecurity>
  <Paragraphs>126</Paragraphs>
  <ScaleCrop>false</ScaleCrop>
  <LinksUpToDate>false</LinksUpToDate>
  <CharactersWithSpaces>1128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GM1901</lastModifiedBy>
  <dcterms:modified xsi:type="dcterms:W3CDTF">2020-06-29T11:29:07Z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