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08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__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__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 xml:space="preserve"> INTRODUCTION TO CYBER  SECURITY.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5.5 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08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949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rFonts w:hint="defaul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code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demonstrate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clearing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a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list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using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*=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0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method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08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__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__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 xml:space="preserve"> INTRODUCTION TO CYBER  SECURITY.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5.5 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08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949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code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demonstrate</w:t>
                            </w:r>
                            <w:r>
                              <w:rPr>
                                <w:rFonts w:hint="default"/>
                              </w:rPr>
                              <w:t xml:space="preserve">   </w:t>
                            </w:r>
                            <w:r>
                              <w:rPr>
                                <w:rFonts w:hint="default"/>
                              </w:rPr>
                              <w:t>clearing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list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using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*=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0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method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lang w:val="en-US"/>
        </w:rPr>
      </w:pPr>
      <w:r>
        <w:rPr/>
        <w:drawing>
          <wp:inline distL="0" distT="0" distB="0" distR="0">
            <wp:extent cx="3550496" cy="318016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18575" r="1" b="34254"/>
                    <a:stretch/>
                  </pic:blipFill>
                  <pic:spPr>
                    <a:xfrm rot="0">
                      <a:off x="0" y="0"/>
                      <a:ext cx="3550496" cy="31801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# Python code to demonstrate   clearing a list using *= 0 method</w:t>
      </w:r>
      <w:r>
        <w:rPr>
          <w:lang w:val="en-US"/>
        </w:rPr>
        <w:t>.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Initializing lists </w:t>
      </w:r>
    </w:p>
    <w:p>
      <w:pPr>
        <w:pStyle w:val="style0"/>
        <w:rPr/>
      </w:pPr>
      <w:r>
        <w:t xml:space="preserve">list1 = [1, 2, 3]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Printing list1 before deleting  </w:t>
      </w:r>
    </w:p>
    <w:p>
      <w:pPr>
        <w:pStyle w:val="style0"/>
        <w:rPr/>
      </w:pPr>
      <w:r>
        <w:t xml:space="preserve">print ("List1 before deleting is : " + str(list1))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deleting list using *= 0 </w:t>
      </w:r>
    </w:p>
    <w:p>
      <w:pPr>
        <w:pStyle w:val="style0"/>
        <w:rPr/>
      </w:pPr>
      <w:r>
        <w:t>list1 *= 0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Printing list1 after *= 0 </w:t>
      </w:r>
    </w:p>
    <w:p>
      <w:pPr>
        <w:pStyle w:val="style0"/>
        <w:rPr/>
      </w:pPr>
      <w:r>
        <w:t xml:space="preserve">print ("List1 after clearing using </w:t>
      </w:r>
    </w:p>
    <w:sectPr>
      <w:headerReference w:type="default" r:id="rId3"/>
      <w:footerReference w:type="default" r:id="rId4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Words>137</Words>
  <Pages>6</Pages>
  <Characters>695</Characters>
  <Application>WPS Office</Application>
  <DocSecurity>0</DocSecurity>
  <Paragraphs>110</Paragraphs>
  <ScaleCrop>false</ScaleCrop>
  <LinksUpToDate>false</LinksUpToDate>
  <CharactersWithSpaces>826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2020-07-08T08:10:43Z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