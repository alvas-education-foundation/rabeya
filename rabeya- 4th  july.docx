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04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7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__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__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 xml:space="preserve"> INTRODUCTION TO INFORMATION SECURITY.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5.5 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08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54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code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demonstrate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checking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of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element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existence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using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loops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and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in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04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__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__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 xml:space="preserve"> INTRODUCTION TO INFORMATION SECURITY.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5.5 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08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54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code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demonstrate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checking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of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element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existence</w:t>
                            </w:r>
                            <w:r>
                              <w:rPr>
                                <w:rFonts w:hint="default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using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loops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and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in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lang w:val="en-US"/>
        </w:rPr>
      </w:pPr>
      <w:r>
        <w:rPr/>
        <w:drawing>
          <wp:inline distL="0" distT="0" distB="0" distR="0">
            <wp:extent cx="3111499" cy="317482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10822" r="1" b="42085"/>
                    <a:stretch/>
                  </pic:blipFill>
                  <pic:spPr>
                    <a:xfrm rot="0">
                      <a:off x="0" y="0"/>
                      <a:ext cx="3111499" cy="31748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t># Python code to demonstrate checking of element existence  using loops and in</w:t>
      </w:r>
      <w:r>
        <w:rPr>
          <w:lang w:val="en-US"/>
        </w:rPr>
        <w:t>.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Initializing list  </w:t>
      </w:r>
    </w:p>
    <w:p>
      <w:pPr>
        <w:pStyle w:val="style0"/>
        <w:rPr/>
      </w:pPr>
      <w:r>
        <w:t xml:space="preserve">test_list = [ 1, 6, 3, 5, 3, 4 ]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print("Checking if 4 exists in list ( using loop ) : ")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Checking if 4 exists in list  </w:t>
      </w:r>
    </w:p>
    <w:p>
      <w:pPr>
        <w:pStyle w:val="style0"/>
        <w:rPr/>
      </w:pPr>
      <w:r>
        <w:t xml:space="preserve"># using loop </w:t>
      </w:r>
    </w:p>
    <w:p>
      <w:pPr>
        <w:pStyle w:val="style0"/>
        <w:rPr/>
      </w:pPr>
      <w:r>
        <w:t xml:space="preserve">for i in test_list: </w:t>
      </w:r>
    </w:p>
    <w:p>
      <w:pPr>
        <w:pStyle w:val="style0"/>
        <w:rPr/>
      </w:pPr>
      <w:r>
        <w:t xml:space="preserve">    if(i == 4) : </w:t>
      </w:r>
    </w:p>
    <w:p>
      <w:pPr>
        <w:pStyle w:val="style0"/>
        <w:rPr/>
      </w:pPr>
      <w:r>
        <w:t xml:space="preserve">        print ("Element Exists")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print("Checking if 4 exists in list ( using in ) : ")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# Checking if 4 exists in list  </w:t>
      </w:r>
    </w:p>
    <w:p>
      <w:pPr>
        <w:pStyle w:val="style0"/>
        <w:rPr/>
      </w:pPr>
      <w:r>
        <w:t xml:space="preserve"># using in </w:t>
      </w:r>
    </w:p>
    <w:p>
      <w:pPr>
        <w:pStyle w:val="style0"/>
        <w:rPr/>
      </w:pPr>
      <w:r>
        <w:t xml:space="preserve">if (4 in test_list): </w:t>
      </w:r>
    </w:p>
    <w:p>
      <w:pPr>
        <w:pStyle w:val="style0"/>
        <w:rPr/>
      </w:pPr>
      <w:r>
        <w:t xml:space="preserve">    print ("Element Exists")</w:t>
      </w:r>
    </w:p>
    <w:sectPr>
      <w:headerReference w:type="default" r:id="rId3"/>
      <w:footerReference w:type="default" r:id="rId4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Words>172</Words>
  <Pages>6</Pages>
  <Characters>825</Characters>
  <Application>WPS Office</Application>
  <DocSecurity>0</DocSecurity>
  <Paragraphs>115</Paragraphs>
  <ScaleCrop>false</ScaleCrop>
  <LinksUpToDate>false</LinksUpToDate>
  <CharactersWithSpaces>1006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2020-07-05T07:46:41Z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