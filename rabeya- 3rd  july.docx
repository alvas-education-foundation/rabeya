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INFORMATION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54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length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Performance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Analysis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INFORMATION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54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length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Performance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Analysis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499" cy="31748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0822" r="1" b="42085"/>
                    <a:stretch/>
                  </pic:blipFill>
                  <pic:spPr>
                    <a:xfrm rot="0">
                      <a:off x="0" y="0"/>
                      <a:ext cx="3111499" cy="3174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t># Python code to demonstrate length of list  Performance Analysis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 xml:space="preserve">from operator import length_hint </w:t>
      </w:r>
    </w:p>
    <w:p>
      <w:pPr>
        <w:pStyle w:val="style0"/>
        <w:rPr/>
      </w:pPr>
      <w:r>
        <w:t xml:space="preserve">import time </w:t>
      </w:r>
    </w:p>
    <w:p>
      <w:pPr>
        <w:pStyle w:val="style0"/>
        <w:rPr/>
      </w:pPr>
      <w:r>
        <w:t xml:space="preserve"># Initializing list  </w:t>
      </w:r>
    </w:p>
    <w:p>
      <w:pPr>
        <w:pStyle w:val="style0"/>
        <w:rPr/>
      </w:pPr>
      <w:r>
        <w:t xml:space="preserve">test_list = [ 1, 4, 5, 7, 8 ]  </w:t>
      </w:r>
    </w:p>
    <w:p>
      <w:pPr>
        <w:pStyle w:val="style0"/>
        <w:rPr/>
      </w:pPr>
      <w:r>
        <w:t># Printing test_list</w:t>
      </w:r>
    </w:p>
    <w:p>
      <w:pPr>
        <w:pStyle w:val="style0"/>
        <w:rPr/>
      </w:pPr>
      <w:r>
        <w:t xml:space="preserve">print ("The list is : " + str(test_list)) </w:t>
      </w:r>
    </w:p>
    <w:p>
      <w:pPr>
        <w:pStyle w:val="style0"/>
        <w:rPr/>
      </w:pPr>
      <w:r>
        <w:t xml:space="preserve">start_time_naive = time.time() </w:t>
      </w:r>
    </w:p>
    <w:p>
      <w:pPr>
        <w:pStyle w:val="style0"/>
        <w:rPr/>
      </w:pPr>
      <w:r>
        <w:t>counter = 0</w:t>
      </w:r>
    </w:p>
    <w:p>
      <w:pPr>
        <w:pStyle w:val="style0"/>
        <w:rPr/>
      </w:pPr>
      <w:r>
        <w:t>for i in test_list:</w:t>
      </w:r>
    </w:p>
    <w:p>
      <w:pPr>
        <w:pStyle w:val="style0"/>
        <w:rPr/>
      </w:pPr>
      <w:r>
        <w:t xml:space="preserve">    counter = counter + 1</w:t>
      </w:r>
    </w:p>
    <w:p>
      <w:pPr>
        <w:pStyle w:val="style0"/>
        <w:rPr/>
      </w:pPr>
      <w:r>
        <w:t xml:space="preserve">end_time_naive = str(time.time() - start_time_naive) </w:t>
      </w:r>
    </w:p>
    <w:p>
      <w:pPr>
        <w:pStyle w:val="style0"/>
        <w:rPr/>
      </w:pPr>
      <w:r>
        <w:t xml:space="preserve">start_time_len = time.time() </w:t>
      </w:r>
    </w:p>
    <w:p>
      <w:pPr>
        <w:pStyle w:val="style0"/>
        <w:rPr/>
      </w:pPr>
      <w:r>
        <w:t xml:space="preserve">list_len = len(test_list) </w:t>
      </w:r>
    </w:p>
    <w:p>
      <w:pPr>
        <w:pStyle w:val="style0"/>
        <w:rPr/>
      </w:pPr>
      <w:r>
        <w:t xml:space="preserve">end_time_len = str(time.time() - start_time_len) </w:t>
      </w:r>
    </w:p>
    <w:p>
      <w:pPr>
        <w:pStyle w:val="style0"/>
        <w:rPr/>
      </w:pPr>
      <w:r>
        <w:t xml:space="preserve">start_time_hint = time.time() </w:t>
      </w:r>
    </w:p>
    <w:p>
      <w:pPr>
        <w:pStyle w:val="style0"/>
        <w:rPr/>
      </w:pPr>
      <w:r>
        <w:t xml:space="preserve">list_len_hint = length_hint(test_list) </w:t>
      </w:r>
    </w:p>
    <w:p>
      <w:pPr>
        <w:pStyle w:val="style0"/>
        <w:rPr/>
      </w:pPr>
      <w:r>
        <w:t xml:space="preserve">end_time_hint = str(time.time() - start_time_hint)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Times of each  </w:t>
      </w:r>
    </w:p>
    <w:p>
      <w:pPr>
        <w:pStyle w:val="style0"/>
        <w:rPr/>
      </w:pPr>
      <w:r>
        <w:t xml:space="preserve">print ("Time taken using naive method is : " + end_time_naive) </w:t>
      </w:r>
    </w:p>
    <w:p>
      <w:pPr>
        <w:pStyle w:val="style0"/>
        <w:rPr/>
      </w:pPr>
      <w:r>
        <w:t xml:space="preserve">print ("Time taken using len() is : " + end_time_len) </w:t>
      </w:r>
    </w:p>
    <w:p>
      <w:pPr>
        <w:pStyle w:val="style0"/>
        <w:rPr/>
      </w:pPr>
      <w:r>
        <w:t xml:space="preserve">print ("Time taken using length_hint() 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Words>193</Words>
  <Pages>6</Pages>
  <Characters>1126</Characters>
  <Application>WPS Office</Application>
  <DocSecurity>0</DocSecurity>
  <Paragraphs>120</Paragraphs>
  <ScaleCrop>false</ScaleCrop>
  <LinksUpToDate>false</LinksUpToDate>
  <CharactersWithSpaces>1307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2020-07-03T12:30:18Z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