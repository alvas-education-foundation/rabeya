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07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 INTRODUCTION TO CYBER  SECURITY.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5.5 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08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949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code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demonstrate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clearing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list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using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clear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Reinitializing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 INTRODUCTION TO CYBER  SECURITY.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5.5 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08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949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code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demonstrate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clearing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list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using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clear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and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Reinitializing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0" distT="0" distB="0" distR="0">
            <wp:extent cx="3111500" cy="250994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19643" r="1" b="43128"/>
                    <a:stretch/>
                  </pic:blipFill>
                  <pic:spPr>
                    <a:xfrm rot="0">
                      <a:off x="0" y="0"/>
                      <a:ext cx="3111500" cy="2509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Python code to demonstrate clearing a list using clear and Reinitializing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Initializing lists </w:t>
      </w:r>
    </w:p>
    <w:p>
      <w:pPr>
        <w:pStyle w:val="style0"/>
        <w:rPr/>
      </w:pPr>
      <w:r>
        <w:t xml:space="preserve">list1 = [1, 2, 3] </w:t>
      </w:r>
    </w:p>
    <w:p>
      <w:pPr>
        <w:pStyle w:val="style0"/>
        <w:rPr/>
      </w:pPr>
      <w:r>
        <w:t xml:space="preserve">list2 = [5, 6, 7]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Printing list1 before deleting  </w:t>
      </w:r>
    </w:p>
    <w:p>
      <w:pPr>
        <w:pStyle w:val="style0"/>
        <w:rPr/>
      </w:pPr>
      <w:r>
        <w:t xml:space="preserve">print ("List1 before deleting is : " </w:t>
      </w:r>
    </w:p>
    <w:p>
      <w:pPr>
        <w:pStyle w:val="style0"/>
        <w:rPr/>
      </w:pPr>
      <w:r>
        <w:t xml:space="preserve">+  str(list1))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deleting list using clear() </w:t>
      </w:r>
    </w:p>
    <w:p>
      <w:pPr>
        <w:pStyle w:val="style0"/>
        <w:rPr/>
      </w:pPr>
      <w:r>
        <w:t xml:space="preserve">list1.clear()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Printing list1 after clearing </w:t>
      </w:r>
    </w:p>
    <w:p>
      <w:pPr>
        <w:pStyle w:val="style0"/>
        <w:rPr/>
      </w:pPr>
      <w:r>
        <w:t xml:space="preserve">print ("List1 after clearing using clear() : " </w:t>
      </w:r>
    </w:p>
    <w:p>
      <w:pPr>
        <w:pStyle w:val="style0"/>
        <w:rPr/>
      </w:pPr>
      <w:r>
        <w:t xml:space="preserve">+ str(list1))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Printing list2 before deleting  </w:t>
      </w:r>
    </w:p>
    <w:p>
      <w:pPr>
        <w:pStyle w:val="style0"/>
        <w:rPr/>
      </w:pPr>
      <w:r>
        <w:t>print ("List2 before deleting is : "</w:t>
      </w:r>
    </w:p>
    <w:p>
      <w:pPr>
        <w:pStyle w:val="style0"/>
        <w:rPr/>
      </w:pPr>
      <w:r>
        <w:t xml:space="preserve"> +  str(list2))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deleting list using reinitialization </w:t>
      </w:r>
    </w:p>
    <w:p>
      <w:pPr>
        <w:pStyle w:val="style0"/>
        <w:rPr/>
      </w:pPr>
      <w:r>
        <w:t xml:space="preserve">list2 = []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Printing list2 after reinitialization </w:t>
      </w:r>
    </w:p>
    <w:p>
      <w:pPr>
        <w:pStyle w:val="style0"/>
        <w:rPr/>
      </w:pPr>
      <w:r>
        <w:t xml:space="preserve">print ("List2 after clearing using reinitialization : " </w:t>
      </w:r>
    </w:p>
    <w:p>
      <w:pPr>
        <w:pStyle w:val="style0"/>
        <w:rPr/>
      </w:pPr>
      <w:r>
        <w:t>+ str(list2))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Words>180</Words>
  <Pages>6</Pages>
  <Characters>975</Characters>
  <Application>WPS Office</Application>
  <DocSecurity>0</DocSecurity>
  <Paragraphs>126</Paragraphs>
  <ScaleCrop>false</ScaleCrop>
  <LinksUpToDate>false</LinksUpToDate>
  <CharactersWithSpaces>1156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2020-07-07T17:28:26Z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