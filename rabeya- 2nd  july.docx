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INFORMATION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08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4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code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demonstrate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length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list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using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len()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length_hint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INFORMATION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08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4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code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demonstrate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length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list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len()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and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length_hint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3111499" cy="225485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270" r="1" b="62284"/>
                    <a:stretch/>
                  </pic:blipFill>
                  <pic:spPr>
                    <a:xfrm rot="0">
                      <a:off x="0" y="0"/>
                      <a:ext cx="3111499" cy="22548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t xml:space="preserve"># Python code to demonstrate  length of list </w:t>
      </w:r>
      <w:r>
        <w:rPr>
          <w:lang w:val="en-US"/>
        </w:rPr>
        <w:t>using</w:t>
      </w:r>
      <w:r>
        <w:t xml:space="preserve"> len() and length_hint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t xml:space="preserve">from operator import length_hint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Initializing list  </w:t>
      </w:r>
    </w:p>
    <w:p>
      <w:pPr>
        <w:pStyle w:val="style0"/>
        <w:rPr/>
      </w:pPr>
      <w:r>
        <w:t xml:space="preserve">test_list = [ 1, 4, 5, 7, 8 ]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test_list </w:t>
      </w:r>
    </w:p>
    <w:p>
      <w:pPr>
        <w:pStyle w:val="style0"/>
        <w:rPr/>
      </w:pPr>
      <w:r>
        <w:t xml:space="preserve">print ("The list is : " + str(test_list))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Finding length of list  </w:t>
      </w:r>
    </w:p>
    <w:p>
      <w:pPr>
        <w:pStyle w:val="style0"/>
        <w:rPr/>
      </w:pPr>
      <w:r>
        <w:t xml:space="preserve"># using len() </w:t>
      </w:r>
    </w:p>
    <w:p>
      <w:pPr>
        <w:pStyle w:val="style0"/>
        <w:rPr/>
      </w:pPr>
      <w:r>
        <w:t xml:space="preserve">list_len = len(test_list)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Finding length of list  </w:t>
      </w:r>
    </w:p>
    <w:p>
      <w:pPr>
        <w:pStyle w:val="style0"/>
        <w:rPr/>
      </w:pPr>
      <w:r>
        <w:t xml:space="preserve"># using length_hint() </w:t>
      </w:r>
    </w:p>
    <w:p>
      <w:pPr>
        <w:pStyle w:val="style0"/>
        <w:rPr/>
      </w:pPr>
      <w:r>
        <w:t xml:space="preserve">list_len_hint = length_hint(test_list)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length of list  </w:t>
      </w:r>
    </w:p>
    <w:p>
      <w:pPr>
        <w:pStyle w:val="style0"/>
        <w:rPr/>
      </w:pPr>
      <w:r>
        <w:t xml:space="preserve">print ("Length of list using len() is : " + str(list_len)) </w:t>
      </w:r>
    </w:p>
    <w:p>
      <w:pPr>
        <w:pStyle w:val="style0"/>
        <w:rPr/>
      </w:pPr>
      <w:r>
        <w:t>print ("Length of list using length_hint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Words>166</Words>
  <Pages>6</Pages>
  <Characters>890</Characters>
  <Application>WPS Office</Application>
  <DocSecurity>0</DocSecurity>
  <Paragraphs>118</Paragraphs>
  <ScaleCrop>false</ScaleCrop>
  <LinksUpToDate>false</LinksUpToDate>
  <CharactersWithSpaces>1051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2020-07-02T15:09:41Z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