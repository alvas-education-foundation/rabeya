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CYBER 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949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checking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element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existence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set()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in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+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sort()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bisect_left()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CYBER 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949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checking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element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existence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set()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+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in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sort()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bisect_left()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500" cy="25099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9643" r="1" b="43128"/>
                    <a:stretch/>
                  </pic:blipFill>
                  <pic:spPr>
                    <a:xfrm rot="0">
                      <a:off x="0" y="0"/>
                      <a:ext cx="3111500" cy="2509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# Python code to demonstrate checking of element existence  using set() +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  <w:r>
        <w:t xml:space="preserve">in  using sort() bisect_left() 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from bisect import bisect_left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list  </w:t>
      </w:r>
    </w:p>
    <w:p>
      <w:pPr>
        <w:pStyle w:val="style0"/>
        <w:rPr/>
      </w:pPr>
      <w:r>
        <w:t xml:space="preserve">test_list_set = [ 1, 6, 3, 5, 3, 4 ] </w:t>
      </w:r>
    </w:p>
    <w:p>
      <w:pPr>
        <w:pStyle w:val="style0"/>
        <w:rPr/>
      </w:pPr>
      <w:r>
        <w:t xml:space="preserve">test_list_bisect = [ 1, 6, 3, 5, 3, 4 ]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print("Checking if 4 exists in list ( using set() + in) : ")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Checking if 4 exists in list  </w:t>
      </w:r>
    </w:p>
    <w:p>
      <w:pPr>
        <w:pStyle w:val="style0"/>
        <w:rPr/>
      </w:pPr>
      <w:r>
        <w:t xml:space="preserve"># using set() + in </w:t>
      </w:r>
    </w:p>
    <w:p>
      <w:pPr>
        <w:pStyle w:val="style0"/>
        <w:rPr/>
      </w:pPr>
      <w:r>
        <w:t xml:space="preserve">test_list_set = set(test_list_set) </w:t>
      </w:r>
    </w:p>
    <w:p>
      <w:pPr>
        <w:pStyle w:val="style0"/>
        <w:rPr/>
      </w:pPr>
      <w:r>
        <w:t xml:space="preserve">if 4 in test_list_set : </w:t>
      </w:r>
    </w:p>
    <w:p>
      <w:pPr>
        <w:pStyle w:val="style0"/>
        <w:rPr/>
      </w:pPr>
      <w:r>
        <w:t xml:space="preserve">    print ("Element Exists")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print("Checking if 4 exists in list ( using sort() + bisect_left() ) : ")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Checking if 4 exists in list  </w:t>
      </w:r>
    </w:p>
    <w:p>
      <w:pPr>
        <w:pStyle w:val="style0"/>
        <w:rPr/>
      </w:pPr>
      <w:r>
        <w:t xml:space="preserve"># using sort() + bisect_left() </w:t>
      </w:r>
    </w:p>
    <w:p>
      <w:pPr>
        <w:pStyle w:val="style0"/>
        <w:rPr/>
      </w:pPr>
      <w:r>
        <w:t xml:space="preserve">test_list_bisect.sort() </w:t>
      </w:r>
    </w:p>
    <w:p>
      <w:pPr>
        <w:pStyle w:val="style0"/>
        <w:rPr/>
      </w:pPr>
      <w:r>
        <w:t xml:space="preserve">if bisect_left(test_list_bisect, 4): </w:t>
      </w:r>
    </w:p>
    <w:p>
      <w:pPr>
        <w:pStyle w:val="style0"/>
        <w:rPr/>
      </w:pPr>
      <w:r>
        <w:t xml:space="preserve">    print ("Element Exists")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Words>201</Words>
  <Pages>6</Pages>
  <Characters>1035</Characters>
  <Application>WPS Office</Application>
  <DocSecurity>0</DocSecurity>
  <Paragraphs>121</Paragraphs>
  <ScaleCrop>false</ScaleCrop>
  <LinksUpToDate>false</LinksUpToDate>
  <CharactersWithSpaces>1253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2020-07-05T08:30:50Z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