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1138555</wp:posOffset>
                </wp:positionH>
                <wp:positionV relativeFrom="page">
                  <wp:posOffset>1264285</wp:posOffset>
                </wp:positionV>
                <wp:extent cx="6091554" cy="6681893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91554" cy="6681893"/>
                        </a:xfrm>
                        <a:prstGeom prst="rect"/>
                        <a:ln>
                          <a:noFill/>
                        </a:ln>
                      </wps:spPr>
                      <wps:txbx id="1026"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>
                              <w:trPr>
                                <w:trHeight w:val="701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30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6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Syed Rabeya Aamir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7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8th B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4AL16CS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112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___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__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---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50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lang w:val="en-US"/>
                                    </w:rPr>
                                    <w:t xml:space="preserve"> INTRODUCTION TO INFORMATION SECURITY.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2388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Great Learning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 5.5  hrs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663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1075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auto" w:line="240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>
                                  <w:pPr>
                                    <w:pStyle w:val="style0"/>
                                    <w:rPr/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1)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Python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program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to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remove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Nth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of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the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given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word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style4097"/>
                                    <w:spacing w:lineRule="auto" w:line="240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us: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Solved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Uploaded the report in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rabeya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2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66"/>
                              <w:ind w:left="0"/>
                              <w:rPr/>
                            </w:pP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ed="f" stroked="f" style="position:absolute;margin-left:89.65pt;margin-top:99.55pt;width:479.65pt;height:526.13pt;z-index:2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0.0pt,0.0pt,0.0pt,0.0pt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>
                        <w:trPr>
                          <w:trHeight w:val="701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30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b/>
                                <w:sz w:val="24"/>
                              </w:rPr>
                              <w:t>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Syed Rabeya Aamir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7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8th B</w:t>
                            </w:r>
                          </w:p>
                        </w:tc>
                        <w:tc>
                          <w:tcPr>
                            <w:tcW w:w="1340" w:type="dxa"/>
                            <w:tcBorders/>
                          </w:tcPr>
                          <w:p>
                            <w:pPr>
                              <w:pStyle w:val="style409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4AL16CS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112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___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__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---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50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lang w:val="en-US"/>
                              </w:rPr>
                              <w:t xml:space="preserve"> INTRODUCTION TO INFORMATION SECURITY.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2388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Great Learning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 5.5  hrs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663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1075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lineRule="auto" w:line="240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1) 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Python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program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to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remove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Nth</w:t>
                            </w:r>
                            <w:r>
                              <w:rPr>
                                <w:rFonts w:hint="default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</w:rPr>
                              <w:t>of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the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given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word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Style w:val="style4097"/>
                              <w:spacing w:lineRule="auto" w:line="240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us: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Solved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Uploaded the report in </w:t>
                            </w:r>
                            <w:r>
                              <w:rPr>
                                <w:b/>
                                <w:sz w:val="24"/>
                              </w:rPr>
                              <w:t>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rabeya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2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>
                      <w:pPr>
                        <w:pStyle w:val="style66"/>
                        <w:ind w:left="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jc w:val="center"/>
        <w:rPr>
          <w:sz w:val="36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ind w:left="220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</w:p>
    <w:p>
      <w:pPr>
        <w:pStyle w:val="style0"/>
        <w:spacing w:before="100"/>
        <w:ind w:left="220"/>
        <w:rPr>
          <w:rFonts w:ascii="Arial Black"/>
          <w:sz w:val="24"/>
        </w:rPr>
      </w:pPr>
    </w:p>
    <w:p>
      <w:pPr>
        <w:pStyle w:val="style0"/>
        <w:spacing w:lineRule="auto" w:line="480"/>
        <w:ind w:right="3398"/>
        <w:rPr>
          <w:b/>
          <w:bCs/>
          <w:color w:val="000000"/>
          <w:sz w:val="24"/>
          <w:lang w:val="en-US"/>
        </w:rPr>
      </w:pPr>
      <w:r>
        <w:rPr>
          <w:sz w:val="24"/>
          <w:lang w:val="en-US"/>
        </w:rPr>
        <w:t xml:space="preserve">   </w:t>
      </w:r>
      <w:r>
        <w:rPr>
          <w:b/>
          <w:bCs/>
          <w:color w:val="000000"/>
          <w:sz w:val="24"/>
          <w:lang w:val="en-US"/>
        </w:rPr>
        <w:t xml:space="preserve"> </w:t>
      </w:r>
    </w:p>
    <w:p>
      <w:pPr>
        <w:pStyle w:val="style0"/>
        <w:spacing w:before="80"/>
        <w:jc w:val="both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>
      <w:pPr>
        <w:pStyle w:val="style0"/>
        <w:spacing w:before="80"/>
        <w:jc w:val="both"/>
        <w:rPr>
          <w:b/>
          <w:bCs/>
          <w:color w:val="000000"/>
          <w:sz w:val="24"/>
        </w:rPr>
      </w:pPr>
    </w:p>
    <w:p>
      <w:pPr>
        <w:pStyle w:val="style0"/>
        <w:spacing w:before="80"/>
        <w:jc w:val="both"/>
        <w:rPr>
          <w:lang w:val="en-US"/>
        </w:rPr>
      </w:pPr>
      <w:r>
        <w:rPr/>
        <w:drawing>
          <wp:inline distL="0" distT="0" distB="0" distR="0">
            <wp:extent cx="4514849" cy="2653877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35975" r="1" b="21671"/>
                    <a:stretch/>
                  </pic:blipFill>
                  <pic:spPr>
                    <a:xfrm rot="0">
                      <a:off x="0" y="0"/>
                      <a:ext cx="4514849" cy="26538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/>
      </w:pPr>
      <w:r>
        <w:rPr>
          <w:lang w:val="en-US"/>
        </w:rPr>
        <w:t>CODE:</w:t>
      </w:r>
    </w:p>
    <w:p>
      <w:pPr>
        <w:pStyle w:val="style66"/>
        <w:spacing w:before="6"/>
        <w:ind w:left="0"/>
        <w:rPr>
          <w:sz w:val="29"/>
        </w:rPr>
      </w:pPr>
    </w:p>
    <w:p>
      <w:pPr>
        <w:pStyle w:val="style66"/>
        <w:ind w:left="0"/>
        <w:rPr>
          <w:u w:val="thick"/>
        </w:rPr>
      </w:pPr>
      <w:r>
        <w:rPr>
          <w:u w:val="thick"/>
        </w:rPr>
        <w:t>Program no:1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>#</w:t>
      </w:r>
      <w:r>
        <w:t>Python</w:t>
      </w:r>
      <w:r>
        <w:rPr>
          <w:lang w:val="en-US"/>
        </w:rPr>
        <w:t xml:space="preserve"> program</w:t>
      </w:r>
      <w:r>
        <w:t xml:space="preserve"> to remove Nth  of the given word</w:t>
      </w:r>
      <w:r>
        <w:rPr>
          <w:lang w:val="en-US"/>
        </w:rPr>
        <w:t>.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def RemoveIthWord(lst, word, N): </w:t>
      </w:r>
    </w:p>
    <w:p>
      <w:pPr>
        <w:pStyle w:val="style0"/>
        <w:rPr/>
      </w:pPr>
      <w:r>
        <w:t xml:space="preserve">    newList = [] </w:t>
      </w:r>
    </w:p>
    <w:p>
      <w:pPr>
        <w:pStyle w:val="style0"/>
        <w:rPr/>
      </w:pPr>
      <w:r>
        <w:t xml:space="preserve">    count = 0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  # iterate the elements </w:t>
      </w:r>
    </w:p>
    <w:p>
      <w:pPr>
        <w:pStyle w:val="style0"/>
        <w:rPr/>
      </w:pPr>
      <w:r>
        <w:t xml:space="preserve">    for i in lst: </w:t>
      </w:r>
    </w:p>
    <w:p>
      <w:pPr>
        <w:pStyle w:val="style0"/>
        <w:rPr/>
      </w:pPr>
      <w:r>
        <w:t xml:space="preserve">        if(i == word): </w:t>
      </w:r>
    </w:p>
    <w:p>
      <w:pPr>
        <w:pStyle w:val="style0"/>
        <w:rPr/>
      </w:pPr>
      <w:r>
        <w:t xml:space="preserve">            count = count + 1</w:t>
      </w:r>
    </w:p>
    <w:p>
      <w:pPr>
        <w:pStyle w:val="style0"/>
        <w:rPr/>
      </w:pPr>
      <w:r>
        <w:t xml:space="preserve">            if(count != N): </w:t>
      </w:r>
    </w:p>
    <w:p>
      <w:pPr>
        <w:pStyle w:val="style0"/>
        <w:rPr/>
      </w:pPr>
      <w:r>
        <w:t xml:space="preserve">                newList.append(i) </w:t>
      </w:r>
    </w:p>
    <w:p>
      <w:pPr>
        <w:pStyle w:val="style0"/>
        <w:rPr/>
      </w:pPr>
      <w:r>
        <w:t xml:space="preserve">        else: </w:t>
      </w:r>
    </w:p>
    <w:p>
      <w:pPr>
        <w:pStyle w:val="style0"/>
        <w:rPr/>
      </w:pPr>
      <w:r>
        <w:t xml:space="preserve">            newList.append(i) </w:t>
      </w:r>
    </w:p>
    <w:p>
      <w:pPr>
        <w:pStyle w:val="style0"/>
        <w:rPr/>
      </w:pPr>
      <w:r>
        <w:t xml:space="preserve">              </w:t>
      </w:r>
    </w:p>
    <w:p>
      <w:pPr>
        <w:pStyle w:val="style0"/>
        <w:rPr/>
      </w:pPr>
      <w:r>
        <w:t xml:space="preserve">    lst = newList 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if count == 0: </w:t>
      </w:r>
    </w:p>
    <w:p>
      <w:pPr>
        <w:pStyle w:val="style0"/>
        <w:rPr/>
      </w:pPr>
      <w:r>
        <w:t xml:space="preserve">        print("Item not found") </w:t>
      </w:r>
    </w:p>
    <w:p>
      <w:pPr>
        <w:pStyle w:val="style0"/>
        <w:rPr/>
      </w:pPr>
      <w:r>
        <w:t xml:space="preserve">    else: </w:t>
      </w:r>
    </w:p>
    <w:p>
      <w:pPr>
        <w:pStyle w:val="style0"/>
        <w:rPr/>
      </w:pPr>
      <w:r>
        <w:t xml:space="preserve">        print("Updated list is: ", lst)     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return newList </w:t>
      </w:r>
    </w:p>
    <w:p>
      <w:pPr>
        <w:pStyle w:val="style0"/>
        <w:rPr/>
      </w:pPr>
      <w:r>
        <w:t xml:space="preserve">  # Driver code </w:t>
      </w:r>
    </w:p>
    <w:p>
      <w:pPr>
        <w:pStyle w:val="style0"/>
        <w:rPr/>
      </w:pPr>
      <w:r>
        <w:t xml:space="preserve">list = ["geeks", "for", "geeks"] </w:t>
      </w:r>
    </w:p>
    <w:p>
      <w:pPr>
        <w:pStyle w:val="style0"/>
        <w:rPr/>
      </w:pPr>
      <w:r>
        <w:t>word = "geeks"</w:t>
      </w:r>
    </w:p>
    <w:p>
      <w:pPr>
        <w:pStyle w:val="style0"/>
        <w:rPr/>
      </w:pPr>
      <w:r>
        <w:t>N = 2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RemoveIthWord(list, word, N) </w:t>
      </w:r>
    </w:p>
    <w:sectPr>
      <w:headerReference w:type="default" r:id="rId3"/>
      <w:footerReference w:type="default" r:id="rId4"/>
      <w:pgSz w:w="12240" w:h="15840" w:orient="portrait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cs="Symbol" w:eastAsia="Symbol" w:hAnsi="Symbol" w:hint="default"/>
        <w:w w:val="100"/>
        <w:sz w:val="24"/>
        <w:szCs w:val="24"/>
        <w:lang w:val="en-US" w:bidi="en-US" w:eastAsia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bidi="en-US" w:eastAsia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bidi="en-US" w:eastAsia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bidi="en-US" w:eastAsia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bidi="en-US" w:eastAsia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bidi="en-US" w:eastAsia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bidi="en-US" w:eastAsia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bidi="en-US" w:eastAsia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bidi="en-US" w:eastAsia="en-US"/>
      </w:rPr>
    </w:lvl>
  </w:abstractNum>
  <w:abstractNum w:abstractNumId="1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  <w:lang w:bidi="en-US"/>
    </w:rPr>
  </w:style>
  <w:style w:type="paragraph" w:styleId="style1">
    <w:name w:val="heading 1"/>
    <w:basedOn w:val="style0"/>
    <w:next w:val="style1"/>
    <w:qFormat/>
    <w:uiPriority w:val="9"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400"/>
    </w:pPr>
    <w:rPr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spacing w:before="7"/>
      <w:ind w:left="580" w:right="223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75"/>
      <w:ind w:left="107"/>
    </w:pPr>
    <w:rPr/>
  </w:style>
  <w:style w:type="paragraph" w:customStyle="1" w:styleId="style4098">
    <w:name w:val="&quot;Default&quot;"/>
    <w:next w:val="style4098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099">
    <w:name w:val="&quot;Default&quot;"/>
    <w:next w:val="style4099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100">
    <w:name w:val="&quot;Default&quot;"/>
    <w:next w:val="style4100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Words>157</Words>
  <Pages>6</Pages>
  <Characters>816</Characters>
  <Application>WPS Office</Application>
  <DocSecurity>0</DocSecurity>
  <Paragraphs>126</Paragraphs>
  <ScaleCrop>false</ScaleCrop>
  <LinksUpToDate>false</LinksUpToDate>
  <CharactersWithSpaces>1105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2020-05-20T10:00:00Z</dcterms:created>
  <dc:creator>EMS</dc:creator>
  <lastModifiedBy>GM1901</lastModifiedBy>
  <dcterms:modified xsi:type="dcterms:W3CDTF">2020-06-30T19:03:52Z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