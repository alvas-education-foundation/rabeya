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CYBER 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949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clear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clear()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CYBER 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949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clear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clear()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method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500" cy="25099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9643" r="1" b="43128"/>
                    <a:stretch/>
                  </pic:blipFill>
                  <pic:spPr>
                    <a:xfrm rot="0">
                      <a:off x="0" y="0"/>
                      <a:ext cx="3111500" cy="2509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# Python program to clear a list using clear() method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Creating list </w:t>
      </w:r>
    </w:p>
    <w:p>
      <w:pPr>
        <w:pStyle w:val="style0"/>
        <w:rPr/>
      </w:pPr>
      <w:r>
        <w:rPr>
          <w:lang w:val="en-US"/>
        </w:rPr>
        <w:t>TAGS</w:t>
      </w:r>
      <w:r>
        <w:t xml:space="preserve"> = [6, 0, 4, 1] </w:t>
      </w:r>
    </w:p>
    <w:p>
      <w:pPr>
        <w:pStyle w:val="style0"/>
        <w:rPr/>
      </w:pPr>
      <w:r>
        <w:t>print('</w:t>
      </w:r>
      <w:r>
        <w:rPr>
          <w:lang w:val="en-US"/>
        </w:rPr>
        <w:t>TAGS</w:t>
      </w:r>
      <w:r>
        <w:t xml:space="preserve"> before clear:', </w:t>
      </w:r>
      <w:r>
        <w:rPr>
          <w:lang w:val="en-US"/>
        </w:rPr>
        <w:t>TAGS</w:t>
      </w:r>
      <w:r>
        <w:t xml:space="preserve">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Clearing list  </w:t>
      </w:r>
    </w:p>
    <w:p>
      <w:pPr>
        <w:pStyle w:val="style0"/>
        <w:rPr/>
      </w:pPr>
      <w:r>
        <w:rPr>
          <w:lang w:val="en-US"/>
        </w:rPr>
        <w:t>TAGS</w:t>
      </w:r>
      <w:r>
        <w:t xml:space="preserve">.clear()  </w:t>
      </w:r>
    </w:p>
    <w:p>
      <w:pPr>
        <w:pStyle w:val="style0"/>
        <w:rPr/>
      </w:pPr>
      <w:r>
        <w:t>print('</w:t>
      </w:r>
      <w:r>
        <w:rPr>
          <w:lang w:val="en-US"/>
        </w:rPr>
        <w:t>TAGS</w:t>
      </w:r>
      <w:r>
        <w:t xml:space="preserve"> after clear:',</w:t>
      </w:r>
      <w:r>
        <w:rPr>
          <w:lang w:val="en-US"/>
        </w:rPr>
        <w:t xml:space="preserve"> TAGS</w:t>
      </w:r>
      <w:r>
        <w:t xml:space="preserve">) 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Words>112</Words>
  <Pages>6</Pages>
  <Characters>609</Characters>
  <Application>WPS Office</Application>
  <DocSecurity>0</DocSecurity>
  <Paragraphs>107</Paragraphs>
  <ScaleCrop>false</ScaleCrop>
  <LinksUpToDate>false</LinksUpToDate>
  <CharactersWithSpaces>712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2020-07-06T14:18:37Z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