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01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___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__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 xml:space="preserve"> INTRODUCTION TO INFORMATION SECURITY.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5.5 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075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code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demonstrate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length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of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list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using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naive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method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___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__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 xml:space="preserve"> INTRODUCTION TO INFORMATION SECURITY.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5.5 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075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code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demonstrate</w:t>
                            </w:r>
                            <w:r>
                              <w:rPr>
                                <w:rFonts w:hint="default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length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of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list</w:t>
                            </w:r>
                            <w:r>
                              <w:rPr>
                                <w:rFonts w:hint="default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using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naive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method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lang w:val="en-US"/>
        </w:rPr>
      </w:pPr>
      <w:r>
        <w:rPr/>
        <w:drawing>
          <wp:inline distL="114300" distT="0" distB="0" distR="114300">
            <wp:extent cx="3111499" cy="225485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4270" r="1" b="62284"/>
                    <a:stretch/>
                  </pic:blipFill>
                  <pic:spPr>
                    <a:xfrm rot="0">
                      <a:off x="0" y="0"/>
                      <a:ext cx="3111499" cy="22548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# Python</w:t>
      </w:r>
      <w:r>
        <w:t xml:space="preserve"> code to demonstrate  length of list  using naive method</w:t>
      </w:r>
      <w:r>
        <w:rPr>
          <w:lang w:val="en-US"/>
        </w:rPr>
        <w:t>.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Initializing list  </w:t>
      </w:r>
    </w:p>
    <w:p>
      <w:pPr>
        <w:pStyle w:val="style0"/>
        <w:rPr/>
      </w:pPr>
      <w:r>
        <w:t xml:space="preserve">test_list = [ 1, 4, 5, 7, 8 ]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Printing test_list </w:t>
      </w:r>
    </w:p>
    <w:p>
      <w:pPr>
        <w:pStyle w:val="style0"/>
        <w:rPr/>
      </w:pPr>
      <w:r>
        <w:t xml:space="preserve">print ("The list is : " + str(test_list))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Finding length of list  </w:t>
      </w:r>
    </w:p>
    <w:p>
      <w:pPr>
        <w:pStyle w:val="style0"/>
        <w:rPr/>
      </w:pPr>
      <w:r>
        <w:t xml:space="preserve"># using loop </w:t>
      </w:r>
    </w:p>
    <w:p>
      <w:pPr>
        <w:pStyle w:val="style0"/>
        <w:rPr/>
      </w:pPr>
      <w:r>
        <w:t xml:space="preserve"># Initializing counter </w:t>
      </w:r>
    </w:p>
    <w:p>
      <w:pPr>
        <w:pStyle w:val="style0"/>
        <w:rPr/>
      </w:pPr>
      <w:r>
        <w:t>counter = 0</w:t>
      </w:r>
    </w:p>
    <w:p>
      <w:pPr>
        <w:pStyle w:val="style0"/>
        <w:rPr/>
      </w:pPr>
      <w:r>
        <w:t xml:space="preserve">for i in test_list: 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# incrementing counter </w:t>
      </w:r>
    </w:p>
    <w:p>
      <w:pPr>
        <w:pStyle w:val="style0"/>
        <w:rPr/>
      </w:pPr>
      <w:r>
        <w:t xml:space="preserve">    counter = counter + 1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Printing length of list  </w:t>
      </w:r>
    </w:p>
    <w:p>
      <w:pPr>
        <w:pStyle w:val="style0"/>
        <w:rPr/>
      </w:pPr>
      <w:r>
        <w:t>print ("Length of list using naive method</w:t>
      </w:r>
      <w:r>
        <w:rPr>
          <w:lang w:val="en-US"/>
        </w:rPr>
        <w:t>")</w:t>
      </w:r>
    </w:p>
    <w:sectPr>
      <w:headerReference w:type="default" r:id="rId3"/>
      <w:footerReference w:type="default" r:id="rId4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Words>154</Words>
  <Pages>6</Pages>
  <Characters>782</Characters>
  <Application>WPS Office</Application>
  <DocSecurity>0</DocSecurity>
  <Paragraphs>117</Paragraphs>
  <ScaleCrop>false</ScaleCrop>
  <LinksUpToDate>false</LinksUpToDate>
  <CharactersWithSpaces>942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2020-07-01T08:39:48Z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